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F9" w:rsidRDefault="00EF3467">
      <w:pPr>
        <w:spacing w:before="82" w:line="240" w:lineRule="exact"/>
        <w:ind w:left="8563" w:right="115" w:hanging="941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1"/>
          <w:sz w:val="21"/>
          <w:szCs w:val="21"/>
        </w:rPr>
        <w:t>ﺔ</w:t>
      </w:r>
      <w:r>
        <w:rPr>
          <w:rFonts w:ascii="Arial" w:eastAsia="Arial" w:hAnsi="Arial" w:cs="Arial"/>
          <w:b/>
          <w:spacing w:val="-2"/>
          <w:sz w:val="21"/>
          <w:szCs w:val="21"/>
        </w:rPr>
        <w:t>ﻳ</w:t>
      </w:r>
      <w:r>
        <w:rPr>
          <w:rFonts w:ascii="Arial" w:eastAsia="Arial" w:hAnsi="Arial" w:cs="Arial"/>
          <w:b/>
          <w:sz w:val="21"/>
          <w:szCs w:val="21"/>
        </w:rPr>
        <w:t>ﺭ</w:t>
      </w:r>
      <w:r>
        <w:rPr>
          <w:rFonts w:ascii="Arial" w:eastAsia="Arial" w:hAnsi="Arial" w:cs="Arial"/>
          <w:b/>
          <w:spacing w:val="1"/>
          <w:sz w:val="21"/>
          <w:szCs w:val="21"/>
        </w:rPr>
        <w:t>ﻭ</w:t>
      </w:r>
      <w:r>
        <w:rPr>
          <w:rFonts w:ascii="Arial" w:eastAsia="Arial" w:hAnsi="Arial" w:cs="Arial"/>
          <w:b/>
          <w:spacing w:val="-1"/>
          <w:sz w:val="21"/>
          <w:szCs w:val="21"/>
        </w:rPr>
        <w:t>ﺳ</w:t>
      </w:r>
      <w:r>
        <w:rPr>
          <w:rFonts w:ascii="Arial" w:eastAsia="Arial" w:hAnsi="Arial" w:cs="Arial"/>
          <w:b/>
          <w:spacing w:val="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sz w:val="21"/>
          <w:szCs w:val="21"/>
        </w:rPr>
        <w:t>ﺔ</w:t>
      </w:r>
      <w:r>
        <w:rPr>
          <w:rFonts w:ascii="Arial" w:eastAsia="Arial" w:hAnsi="Arial" w:cs="Arial"/>
          <w:b/>
          <w:sz w:val="21"/>
          <w:szCs w:val="21"/>
        </w:rPr>
        <w:t>ﻳﺑ</w:t>
      </w:r>
      <w:r>
        <w:rPr>
          <w:rFonts w:ascii="Arial" w:eastAsia="Arial" w:hAnsi="Arial" w:cs="Arial"/>
          <w:b/>
          <w:spacing w:val="-3"/>
          <w:sz w:val="21"/>
          <w:szCs w:val="21"/>
        </w:rPr>
        <w:t>ﺭ</w:t>
      </w:r>
      <w:r>
        <w:rPr>
          <w:rFonts w:ascii="Arial" w:eastAsia="Arial" w:hAnsi="Arial" w:cs="Arial"/>
          <w:b/>
          <w:spacing w:val="1"/>
          <w:sz w:val="21"/>
          <w:szCs w:val="21"/>
        </w:rPr>
        <w:t>ﻌﻟ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sz w:val="21"/>
          <w:szCs w:val="21"/>
        </w:rPr>
        <w:t>ﺔ</w:t>
      </w:r>
      <w:r>
        <w:rPr>
          <w:rFonts w:ascii="Arial" w:eastAsia="Arial" w:hAnsi="Arial" w:cs="Arial"/>
          <w:b/>
          <w:spacing w:val="-2"/>
          <w:sz w:val="21"/>
          <w:szCs w:val="21"/>
        </w:rPr>
        <w:t>ﻳ</w:t>
      </w:r>
      <w:r>
        <w:rPr>
          <w:rFonts w:ascii="Arial" w:eastAsia="Arial" w:hAnsi="Arial" w:cs="Arial"/>
          <w:b/>
          <w:sz w:val="21"/>
          <w:szCs w:val="21"/>
        </w:rPr>
        <w:t>ﺭ</w:t>
      </w:r>
      <w:r>
        <w:rPr>
          <w:rFonts w:ascii="Arial" w:eastAsia="Arial" w:hAnsi="Arial" w:cs="Arial"/>
          <w:b/>
          <w:spacing w:val="-2"/>
          <w:sz w:val="21"/>
          <w:szCs w:val="21"/>
        </w:rPr>
        <w:t>ﻭ</w:t>
      </w:r>
      <w:r>
        <w:rPr>
          <w:rFonts w:ascii="Arial" w:eastAsia="Arial" w:hAnsi="Arial" w:cs="Arial"/>
          <w:b/>
          <w:spacing w:val="1"/>
          <w:sz w:val="21"/>
          <w:szCs w:val="21"/>
        </w:rPr>
        <w:t>ﻬ</w:t>
      </w:r>
      <w:r>
        <w:rPr>
          <w:rFonts w:ascii="Arial" w:eastAsia="Arial" w:hAnsi="Arial" w:cs="Arial"/>
          <w:b/>
          <w:spacing w:val="-1"/>
          <w:sz w:val="21"/>
          <w:szCs w:val="21"/>
        </w:rPr>
        <w:t>ﻣ</w:t>
      </w:r>
      <w:r>
        <w:rPr>
          <w:rFonts w:ascii="Arial" w:eastAsia="Arial" w:hAnsi="Arial" w:cs="Arial"/>
          <w:b/>
          <w:sz w:val="21"/>
          <w:szCs w:val="21"/>
        </w:rPr>
        <w:t>ﺟ</w:t>
      </w:r>
      <w:r>
        <w:rPr>
          <w:rFonts w:ascii="Arial" w:eastAsia="Arial" w:hAnsi="Arial" w:cs="Arial"/>
          <w:b/>
          <w:spacing w:val="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sz w:val="21"/>
          <w:szCs w:val="21"/>
        </w:rPr>
        <w:t>ﺔ</w:t>
      </w:r>
      <w:r>
        <w:rPr>
          <w:rFonts w:ascii="Arial" w:eastAsia="Arial" w:hAnsi="Arial" w:cs="Arial"/>
          <w:b/>
          <w:sz w:val="21"/>
          <w:szCs w:val="21"/>
        </w:rPr>
        <w:t>ﺣﺻ</w:t>
      </w:r>
      <w:r>
        <w:rPr>
          <w:rFonts w:ascii="Arial" w:eastAsia="Arial" w:hAnsi="Arial" w:cs="Arial"/>
          <w:b/>
          <w:spacing w:val="-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ﺓﺭﺍﺯﻭ</w:t>
      </w:r>
    </w:p>
    <w:p w:rsidR="007663F9" w:rsidRDefault="007663F9">
      <w:pPr>
        <w:spacing w:before="3" w:line="200" w:lineRule="exact"/>
      </w:pPr>
    </w:p>
    <w:p w:rsidR="007663F9" w:rsidRDefault="00EF3467">
      <w:pPr>
        <w:spacing w:before="34"/>
        <w:ind w:left="7795" w:right="115" w:firstLine="607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1"/>
          <w:sz w:val="21"/>
          <w:szCs w:val="21"/>
        </w:rPr>
        <w:t>ﺔﻗ</w:t>
      </w:r>
      <w:r>
        <w:rPr>
          <w:rFonts w:ascii="Arial" w:eastAsia="Arial" w:hAnsi="Arial" w:cs="Arial"/>
          <w:b/>
          <w:spacing w:val="-3"/>
          <w:sz w:val="21"/>
          <w:szCs w:val="21"/>
        </w:rPr>
        <w:t>ﺭ</w:t>
      </w:r>
      <w:r>
        <w:rPr>
          <w:rFonts w:ascii="Arial" w:eastAsia="Arial" w:hAnsi="Arial" w:cs="Arial"/>
          <w:b/>
          <w:spacing w:val="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2"/>
          <w:sz w:val="21"/>
          <w:szCs w:val="21"/>
        </w:rPr>
        <w:t>:</w:t>
      </w:r>
      <w:r>
        <w:rPr>
          <w:rFonts w:ascii="Arial" w:eastAsia="Arial" w:hAnsi="Arial" w:cs="Arial"/>
          <w:b/>
          <w:spacing w:val="-1"/>
          <w:sz w:val="21"/>
          <w:szCs w:val="21"/>
        </w:rPr>
        <w:t>ﺔ</w:t>
      </w:r>
      <w:r>
        <w:rPr>
          <w:rFonts w:ascii="Arial" w:eastAsia="Arial" w:hAnsi="Arial" w:cs="Arial"/>
          <w:b/>
          <w:spacing w:val="-2"/>
          <w:sz w:val="21"/>
          <w:szCs w:val="21"/>
        </w:rPr>
        <w:t>ﻅ</w:t>
      </w:r>
      <w:r>
        <w:rPr>
          <w:rFonts w:ascii="Arial" w:eastAsia="Arial" w:hAnsi="Arial" w:cs="Arial"/>
          <w:b/>
          <w:spacing w:val="1"/>
          <w:sz w:val="21"/>
          <w:szCs w:val="21"/>
        </w:rPr>
        <w:t>ﻓﺎ</w:t>
      </w:r>
      <w:r>
        <w:rPr>
          <w:rFonts w:ascii="Arial" w:eastAsia="Arial" w:hAnsi="Arial" w:cs="Arial"/>
          <w:b/>
          <w:spacing w:val="-2"/>
          <w:sz w:val="21"/>
          <w:szCs w:val="21"/>
        </w:rPr>
        <w:t>ﺣ</w:t>
      </w:r>
      <w:r>
        <w:rPr>
          <w:rFonts w:ascii="Arial" w:eastAsia="Arial" w:hAnsi="Arial" w:cs="Arial"/>
          <w:b/>
          <w:spacing w:val="1"/>
          <w:sz w:val="21"/>
          <w:szCs w:val="21"/>
        </w:rPr>
        <w:t>ﻣﻟ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ﺔ</w:t>
      </w:r>
      <w:r>
        <w:rPr>
          <w:rFonts w:ascii="Arial" w:eastAsia="Arial" w:hAnsi="Arial" w:cs="Arial"/>
          <w:b/>
          <w:spacing w:val="-2"/>
          <w:sz w:val="21"/>
          <w:szCs w:val="21"/>
        </w:rPr>
        <w:t>ﺧ</w:t>
      </w:r>
      <w:r>
        <w:rPr>
          <w:rFonts w:ascii="Arial" w:eastAsia="Arial" w:hAnsi="Arial" w:cs="Arial"/>
          <w:b/>
          <w:sz w:val="21"/>
          <w:szCs w:val="21"/>
        </w:rPr>
        <w:t>ﺑ</w:t>
      </w:r>
      <w:r>
        <w:rPr>
          <w:rFonts w:ascii="Arial" w:eastAsia="Arial" w:hAnsi="Arial" w:cs="Arial"/>
          <w:b/>
          <w:spacing w:val="1"/>
          <w:sz w:val="21"/>
          <w:szCs w:val="21"/>
        </w:rPr>
        <w:t>ﺳ</w:t>
      </w:r>
      <w:r>
        <w:rPr>
          <w:rFonts w:ascii="Arial" w:eastAsia="Arial" w:hAnsi="Arial" w:cs="Arial"/>
          <w:b/>
          <w:spacing w:val="-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2"/>
          <w:sz w:val="21"/>
          <w:szCs w:val="21"/>
        </w:rPr>
        <w:t>:</w:t>
      </w:r>
      <w:r>
        <w:rPr>
          <w:rFonts w:ascii="Arial" w:eastAsia="Arial" w:hAnsi="Arial" w:cs="Arial"/>
          <w:b/>
          <w:spacing w:val="-1"/>
          <w:sz w:val="21"/>
          <w:szCs w:val="21"/>
        </w:rPr>
        <w:t>ﺔ</w:t>
      </w:r>
      <w:r>
        <w:rPr>
          <w:rFonts w:ascii="Arial" w:eastAsia="Arial" w:hAnsi="Arial" w:cs="Arial"/>
          <w:b/>
          <w:spacing w:val="-2"/>
          <w:sz w:val="21"/>
          <w:szCs w:val="21"/>
        </w:rPr>
        <w:t>ﻳ</w:t>
      </w:r>
      <w:r>
        <w:rPr>
          <w:rFonts w:ascii="Arial" w:eastAsia="Arial" w:hAnsi="Arial" w:cs="Arial"/>
          <w:b/>
          <w:sz w:val="21"/>
          <w:szCs w:val="21"/>
        </w:rPr>
        <w:t>ﺣﺻ</w:t>
      </w:r>
      <w:r>
        <w:rPr>
          <w:rFonts w:ascii="Arial" w:eastAsia="Arial" w:hAnsi="Arial" w:cs="Arial"/>
          <w:b/>
          <w:spacing w:val="-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sz w:val="21"/>
          <w:szCs w:val="21"/>
        </w:rPr>
        <w:t>ﺔ</w:t>
      </w:r>
      <w:r>
        <w:rPr>
          <w:rFonts w:ascii="Arial" w:eastAsia="Arial" w:hAnsi="Arial" w:cs="Arial"/>
          <w:b/>
          <w:spacing w:val="-1"/>
          <w:sz w:val="21"/>
          <w:szCs w:val="21"/>
        </w:rPr>
        <w:t>ﻘ</w:t>
      </w:r>
      <w:r>
        <w:rPr>
          <w:rFonts w:ascii="Arial" w:eastAsia="Arial" w:hAnsi="Arial" w:cs="Arial"/>
          <w:b/>
          <w:sz w:val="21"/>
          <w:szCs w:val="21"/>
        </w:rPr>
        <w:t>ﻁ</w:t>
      </w:r>
      <w:r>
        <w:rPr>
          <w:rFonts w:ascii="Arial" w:eastAsia="Arial" w:hAnsi="Arial" w:cs="Arial"/>
          <w:b/>
          <w:spacing w:val="-2"/>
          <w:sz w:val="21"/>
          <w:szCs w:val="21"/>
        </w:rPr>
        <w:t>ﻧ</w:t>
      </w:r>
      <w:r>
        <w:rPr>
          <w:rFonts w:ascii="Arial" w:eastAsia="Arial" w:hAnsi="Arial" w:cs="Arial"/>
          <w:b/>
          <w:spacing w:val="1"/>
          <w:sz w:val="21"/>
          <w:szCs w:val="21"/>
        </w:rPr>
        <w:t>ﻣﻟ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ﺔ</w:t>
      </w:r>
      <w:r>
        <w:rPr>
          <w:rFonts w:ascii="Arial" w:eastAsia="Arial" w:hAnsi="Arial" w:cs="Arial"/>
          <w:b/>
          <w:spacing w:val="-2"/>
          <w:sz w:val="21"/>
          <w:szCs w:val="21"/>
        </w:rPr>
        <w:t>ﺧ</w:t>
      </w:r>
      <w:r>
        <w:rPr>
          <w:rFonts w:ascii="Arial" w:eastAsia="Arial" w:hAnsi="Arial" w:cs="Arial"/>
          <w:b/>
          <w:sz w:val="21"/>
          <w:szCs w:val="21"/>
        </w:rPr>
        <w:t>ﺑ</w:t>
      </w:r>
      <w:r>
        <w:rPr>
          <w:rFonts w:ascii="Arial" w:eastAsia="Arial" w:hAnsi="Arial" w:cs="Arial"/>
          <w:b/>
          <w:spacing w:val="1"/>
          <w:sz w:val="21"/>
          <w:szCs w:val="21"/>
        </w:rPr>
        <w:t>ﺳ</w:t>
      </w:r>
      <w:r>
        <w:rPr>
          <w:rFonts w:ascii="Arial" w:eastAsia="Arial" w:hAnsi="Arial" w:cs="Arial"/>
          <w:b/>
          <w:spacing w:val="-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2"/>
          <w:sz w:val="21"/>
          <w:szCs w:val="21"/>
        </w:rPr>
        <w:t>:</w:t>
      </w:r>
      <w:r>
        <w:rPr>
          <w:rFonts w:ascii="Arial" w:eastAsia="Arial" w:hAnsi="Arial" w:cs="Arial"/>
          <w:b/>
          <w:spacing w:val="-3"/>
          <w:sz w:val="21"/>
          <w:szCs w:val="21"/>
        </w:rPr>
        <w:t>ﺯ</w:t>
      </w:r>
      <w:r>
        <w:rPr>
          <w:rFonts w:ascii="Arial" w:eastAsia="Arial" w:hAnsi="Arial" w:cs="Arial"/>
          <w:b/>
          <w:spacing w:val="1"/>
          <w:sz w:val="21"/>
          <w:szCs w:val="21"/>
        </w:rPr>
        <w:t>ﻛ</w:t>
      </w:r>
      <w:r>
        <w:rPr>
          <w:rFonts w:ascii="Arial" w:eastAsia="Arial" w:hAnsi="Arial" w:cs="Arial"/>
          <w:b/>
          <w:spacing w:val="-3"/>
          <w:sz w:val="21"/>
          <w:szCs w:val="21"/>
        </w:rPr>
        <w:t>ﺭ</w:t>
      </w:r>
      <w:r>
        <w:rPr>
          <w:rFonts w:ascii="Arial" w:eastAsia="Arial" w:hAnsi="Arial" w:cs="Arial"/>
          <w:b/>
          <w:spacing w:val="1"/>
          <w:sz w:val="21"/>
          <w:szCs w:val="21"/>
        </w:rPr>
        <w:t>ﻣ</w:t>
      </w:r>
      <w:r>
        <w:rPr>
          <w:rFonts w:ascii="Arial" w:eastAsia="Arial" w:hAnsi="Arial" w:cs="Arial"/>
          <w:b/>
          <w:spacing w:val="-1"/>
          <w:sz w:val="21"/>
          <w:szCs w:val="21"/>
        </w:rPr>
        <w:t>ﻟ</w:t>
      </w:r>
      <w:r>
        <w:rPr>
          <w:rFonts w:ascii="Arial" w:eastAsia="Arial" w:hAnsi="Arial" w:cs="Arial"/>
          <w:b/>
          <w:sz w:val="21"/>
          <w:szCs w:val="21"/>
        </w:rPr>
        <w:t>ﺍ</w:t>
      </w:r>
      <w:r>
        <w:rPr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sz w:val="21"/>
          <w:szCs w:val="21"/>
        </w:rPr>
        <w:t>ﻡﺳ</w:t>
      </w:r>
      <w:r>
        <w:rPr>
          <w:rFonts w:ascii="Arial" w:eastAsia="Arial" w:hAnsi="Arial" w:cs="Arial"/>
          <w:b/>
          <w:sz w:val="21"/>
          <w:szCs w:val="21"/>
        </w:rPr>
        <w:t>ﺍ</w:t>
      </w:r>
    </w:p>
    <w:p w:rsidR="007663F9" w:rsidRDefault="007663F9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31"/>
        <w:gridCol w:w="2501"/>
        <w:gridCol w:w="2201"/>
        <w:gridCol w:w="451"/>
      </w:tblGrid>
      <w:tr w:rsidR="007663F9">
        <w:trPr>
          <w:trHeight w:hRule="exact" w:val="38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31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ﻝ</w:t>
            </w:r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ﻌ</w:t>
            </w:r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  <w:r>
              <w:rPr>
                <w:b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ﻲﻓ</w:t>
            </w:r>
            <w:r>
              <w:rPr>
                <w:b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ﺓﺭﺑﺧ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  <w:r>
              <w:rPr>
                <w:b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ﺓﺩﻣ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3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ﺯ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ﻛ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  <w:r>
              <w:rPr>
                <w:b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ﻲﻓ</w:t>
            </w:r>
            <w:r>
              <w:rPr>
                <w:b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ﻲ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  <w:r>
              <w:rPr>
                <w:b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ﻝﻣ</w:t>
            </w: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ﻌ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4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ﻥ</w:t>
            </w: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ﻌ</w:t>
            </w: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ﺗ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  <w:r>
              <w:rPr>
                <w:b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ﺓﺩ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ﻬ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ﺷ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23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ﻲﺛ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ﻼ</w:t>
            </w:r>
            <w:r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ﺛ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  <w:r>
              <w:rPr>
                <w:b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ﻡ</w:t>
            </w:r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ﻻ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ﺍ</w:t>
            </w: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25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ﻡ</w:t>
            </w:r>
          </w:p>
        </w:tc>
      </w:tr>
      <w:tr w:rsidR="007663F9">
        <w:trPr>
          <w:trHeight w:hRule="exact" w:val="377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7663F9"/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8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ﺯ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ﻛ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ﺱﻳﺋ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ﻡ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ﻳﺑ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7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ﻥﻳ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ﻱ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ﻟﻭ</w:t>
            </w: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</w:tr>
      <w:tr w:rsidR="007663F9">
        <w:trPr>
          <w:trHeight w:hRule="exact" w:val="374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7663F9"/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9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ﻥﺎﻧ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ﻳﺑ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15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ﻥﺎﻧ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ﻳﺑ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84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ﻰ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ﻌ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ﻥﻳ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ﻡ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ﺑ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7663F9"/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ﻥﺎﻧ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ﻳﺑ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5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ﻥﺎﻧ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ﻳﺑ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E027E">
            <w:pPr>
              <w:spacing w:line="220" w:lineRule="exact"/>
              <w:ind w:left="87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;m2dk2ldn2jednj</w:t>
            </w:r>
            <w:bookmarkStart w:id="0" w:name="_GoBack"/>
            <w:bookmarkEnd w:id="0"/>
            <w:r w:rsidR="00EF3467">
              <w:rPr>
                <w:rFonts w:ascii="Arial" w:eastAsia="Arial" w:hAnsi="Arial" w:cs="Arial"/>
                <w:spacing w:val="1"/>
                <w:sz w:val="21"/>
                <w:szCs w:val="21"/>
              </w:rPr>
              <w:t>ﻡ</w:t>
            </w:r>
            <w:r w:rsidR="00EF3467">
              <w:rPr>
                <w:rFonts w:ascii="Arial" w:eastAsia="Arial" w:hAnsi="Arial" w:cs="Arial"/>
                <w:sz w:val="21"/>
                <w:szCs w:val="21"/>
              </w:rPr>
              <w:t>ﻁ</w:t>
            </w:r>
            <w:r w:rsidR="00EF3467"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 w:rsidR="00EF3467">
              <w:rPr>
                <w:rFonts w:ascii="Arial" w:eastAsia="Arial" w:hAnsi="Arial" w:cs="Arial"/>
                <w:sz w:val="21"/>
                <w:szCs w:val="21"/>
              </w:rPr>
              <w:t>ﻟﺍ</w:t>
            </w:r>
            <w:r w:rsidR="00EF3467">
              <w:rPr>
                <w:spacing w:val="5"/>
                <w:sz w:val="21"/>
                <w:szCs w:val="21"/>
              </w:rPr>
              <w:t xml:space="preserve"> </w:t>
            </w:r>
            <w:r w:rsidR="00EF3467">
              <w:rPr>
                <w:rFonts w:ascii="Arial" w:eastAsia="Arial" w:hAnsi="Arial" w:cs="Arial"/>
                <w:spacing w:val="-1"/>
                <w:sz w:val="21"/>
                <w:szCs w:val="21"/>
              </w:rPr>
              <w:t>ﻥﻳ</w:t>
            </w:r>
            <w:r w:rsidR="00EF3467"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 w:rsidR="00EF3467">
              <w:rPr>
                <w:rFonts w:ascii="Arial" w:eastAsia="Arial" w:hAnsi="Arial" w:cs="Arial"/>
                <w:sz w:val="21"/>
                <w:szCs w:val="21"/>
              </w:rPr>
              <w:t>ﺣ</w:t>
            </w:r>
            <w:r w:rsidR="00EF3467">
              <w:rPr>
                <w:spacing w:val="6"/>
                <w:sz w:val="21"/>
                <w:szCs w:val="21"/>
              </w:rPr>
              <w:t xml:space="preserve"> </w:t>
            </w:r>
            <w:r w:rsidR="00EF3467">
              <w:rPr>
                <w:rFonts w:ascii="Arial" w:eastAsia="Arial" w:hAnsi="Arial" w:cs="Arial"/>
                <w:sz w:val="21"/>
                <w:szCs w:val="21"/>
              </w:rPr>
              <w:t>ﺭ</w:t>
            </w:r>
            <w:r w:rsidR="00EF3467">
              <w:rPr>
                <w:rFonts w:ascii="Arial" w:eastAsia="Arial" w:hAnsi="Arial" w:cs="Arial"/>
                <w:spacing w:val="-1"/>
                <w:sz w:val="21"/>
                <w:szCs w:val="21"/>
              </w:rPr>
              <w:t>ﺑﺎ</w:t>
            </w:r>
            <w:r w:rsidR="00EF3467">
              <w:rPr>
                <w:rFonts w:ascii="Arial" w:eastAsia="Arial" w:hAnsi="Arial" w:cs="Arial"/>
                <w:sz w:val="21"/>
                <w:szCs w:val="21"/>
              </w:rPr>
              <w:t>ﺟ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5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7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ﻱ</w:t>
            </w:r>
            <w:r>
              <w:rPr>
                <w:rFonts w:ascii="Arial" w:eastAsia="Arial" w:hAnsi="Arial" w:cs="Arial"/>
                <w:sz w:val="21"/>
                <w:szCs w:val="21"/>
              </w:rPr>
              <w:t>ﺭﺍ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ﺃ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rtl/>
              </w:rPr>
              <w:t>،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ﺝ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5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ﺽ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</w:t>
            </w:r>
            <w:r>
              <w:rPr>
                <w:rFonts w:ascii="Arial" w:eastAsia="Arial" w:hAnsi="Arial" w:cs="Arial"/>
                <w:sz w:val="21"/>
                <w:szCs w:val="21"/>
              </w:rPr>
              <w:t>ﺭﻟﺍ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ﻝ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ﺱﻳ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ﺧ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5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2004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IM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rtl/>
              </w:rPr>
              <w:t>،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ﺡ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5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ﺽ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5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ﻌ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ﻡﺳ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ﺟ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ﺱﻳ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ﺧ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6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2012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ﺎﻳﻧﺎ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ﻣﺷ</w:t>
            </w:r>
            <w:r>
              <w:rPr>
                <w:rFonts w:ascii="Arial" w:eastAsia="Arial" w:hAnsi="Arial" w:cs="Arial"/>
                <w:sz w:val="21"/>
                <w:szCs w:val="21"/>
              </w:rPr>
              <w:t>ﻟ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rtl/>
              </w:rPr>
              <w:t>،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ﺡ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2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ﺽ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ﻡ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ﻲ</w:t>
            </w:r>
            <w:r>
              <w:rPr>
                <w:rFonts w:ascii="Arial" w:eastAsia="Arial" w:hAnsi="Arial" w:cs="Arial"/>
                <w:sz w:val="21"/>
                <w:szCs w:val="21"/>
              </w:rPr>
              <w:t>ﻠﻋ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ﺡ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ﺎﺑ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ﺡﺎ</w:t>
            </w:r>
            <w:r>
              <w:rPr>
                <w:rFonts w:ascii="Arial" w:eastAsia="Arial" w:hAnsi="Arial" w:cs="Arial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3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z w:val="21"/>
                <w:szCs w:val="21"/>
              </w:rPr>
              <w:t>2014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2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ﺢ</w:t>
            </w:r>
            <w:r>
              <w:rPr>
                <w:rFonts w:ascii="Arial" w:eastAsia="Arial" w:hAnsi="Arial" w:cs="Arial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ﺎﺻ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ﺔﻠ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ﻛ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</w:t>
            </w:r>
            <w:r>
              <w:rPr>
                <w:rFonts w:ascii="Arial" w:eastAsia="Arial" w:hAnsi="Arial" w:cs="Arial"/>
                <w:sz w:val="21"/>
                <w:szCs w:val="21"/>
              </w:rPr>
              <w:t>ﺍﺭ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24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z w:val="21"/>
                <w:szCs w:val="21"/>
              </w:rPr>
              <w:t>11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ﺡﺎ</w:t>
            </w:r>
            <w:r>
              <w:rPr>
                <w:rFonts w:ascii="Arial" w:eastAsia="Arial" w:hAnsi="Arial" w:cs="Arial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36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2012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ﻊﺳ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78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ﻰﺳ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ﺩﻣﺣ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ﺢ</w:t>
            </w:r>
            <w:r>
              <w:rPr>
                <w:rFonts w:ascii="Arial" w:eastAsia="Arial" w:hAnsi="Arial" w:cs="Arial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ﺻ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ﺎﻳﻧﺎ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ﻣﺷ</w:t>
            </w:r>
            <w:r>
              <w:rPr>
                <w:rFonts w:ascii="Arial" w:eastAsia="Arial" w:hAnsi="Arial" w:cs="Arial"/>
                <w:sz w:val="21"/>
                <w:szCs w:val="21"/>
              </w:rPr>
              <w:t>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5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ﺽ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ﻔ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ﺟﻳ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ﺧ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5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2009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ﺎﻳﻧﺎ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ﻣﺷ</w:t>
            </w:r>
            <w:r>
              <w:rPr>
                <w:rFonts w:ascii="Arial" w:eastAsia="Arial" w:hAnsi="Arial" w:cs="Arial"/>
                <w:sz w:val="21"/>
                <w:szCs w:val="21"/>
              </w:rPr>
              <w:t>ﻟ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rtl/>
              </w:rPr>
              <w:t>،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ﺡ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ﻘﻟ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5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ﺽ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ﻥ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ﻲ</w:t>
            </w:r>
            <w:r>
              <w:rPr>
                <w:rFonts w:ascii="Arial" w:eastAsia="Arial" w:hAnsi="Arial" w:cs="Arial"/>
                <w:sz w:val="21"/>
                <w:szCs w:val="21"/>
              </w:rPr>
              <w:t>ﻠﻋ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1996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6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ﺔﻠ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ﺑﺎ</w:t>
            </w:r>
            <w:r>
              <w:rPr>
                <w:rFonts w:ascii="Arial" w:eastAsia="Arial" w:hAnsi="Arial" w:cs="Arial"/>
                <w:sz w:val="21"/>
                <w:szCs w:val="21"/>
              </w:rPr>
              <w:t>ﻗ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1996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ﺔﻠ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ﺑﺎ</w:t>
            </w:r>
            <w:r>
              <w:rPr>
                <w:rFonts w:ascii="Arial" w:eastAsia="Arial" w:hAnsi="Arial" w:cs="Arial"/>
                <w:sz w:val="21"/>
                <w:szCs w:val="21"/>
              </w:rPr>
              <w:t>ﻗ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ﻊﺳ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7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ﺫ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ﻱ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ﻬ</w:t>
            </w:r>
            <w:r>
              <w:rPr>
                <w:rFonts w:ascii="Arial" w:eastAsia="Arial" w:hAnsi="Arial" w:cs="Arial"/>
                <w:sz w:val="21"/>
                <w:szCs w:val="21"/>
              </w:rPr>
              <w:t>ﺟ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ﺳ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7663F9"/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7663F9"/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153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ﻊﺳ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ﺑﺗﺎ</w:t>
            </w:r>
            <w:r>
              <w:rPr>
                <w:rFonts w:ascii="Arial" w:eastAsia="Arial" w:hAnsi="Arial" w:cs="Arial"/>
                <w:sz w:val="21"/>
                <w:szCs w:val="21"/>
              </w:rPr>
              <w:t>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28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ﻡﺳ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ﻲﺣ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</w:t>
            </w:r>
            <w:r>
              <w:rPr>
                <w:rFonts w:ascii="Arial" w:eastAsia="Arial" w:hAnsi="Arial" w:cs="Arial"/>
                <w:sz w:val="21"/>
                <w:szCs w:val="21"/>
              </w:rPr>
              <w:t>ﺻ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ﺯﻭﻓ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</w:t>
            </w:r>
          </w:p>
        </w:tc>
      </w:tr>
      <w:tr w:rsidR="007663F9">
        <w:trPr>
          <w:trHeight w:hRule="exact" w:val="374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5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77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ﺔﻟ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ﺻ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rtl/>
              </w:rPr>
              <w:t>،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ﺫﻐ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120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14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ﺿ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8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ﻙ</w:t>
            </w:r>
            <w:r>
              <w:rPr>
                <w:rFonts w:ascii="Arial" w:eastAsia="Arial" w:hAnsi="Arial" w:cs="Arial"/>
                <w:sz w:val="21"/>
                <w:szCs w:val="21"/>
              </w:rPr>
              <w:t>ﻠﻁﻟﺍ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rtl/>
              </w:rPr>
              <w:t>ء</w:t>
            </w:r>
            <w:r>
              <w:rPr>
                <w:rFonts w:ascii="Arial" w:eastAsia="Arial" w:hAnsi="Arial" w:cs="Arial"/>
                <w:sz w:val="21"/>
                <w:szCs w:val="21"/>
              </w:rPr>
              <w:t>ﺍﺭﺑ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4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13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02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ﻳﻧ</w:t>
            </w:r>
            <w:r>
              <w:rPr>
                <w:rFonts w:ascii="Arial" w:eastAsia="Arial" w:hAnsi="Arial" w:cs="Arial"/>
                <w:sz w:val="21"/>
                <w:szCs w:val="21"/>
              </w:rPr>
              <w:t>ﺳ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64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2014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ﺿ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69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ﺥ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ﺎﻧ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ﷲﺩ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ﺷ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ﺋﺎ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14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2019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3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2019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38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ﻥﻳ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ﻣﺎ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ﺷ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ﻝ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ﻠ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15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2021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02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ﻳﻧ</w:t>
            </w:r>
            <w:r>
              <w:rPr>
                <w:rFonts w:ascii="Arial" w:eastAsia="Arial" w:hAnsi="Arial" w:cs="Arial"/>
                <w:sz w:val="21"/>
                <w:szCs w:val="21"/>
              </w:rPr>
              <w:t>ﺳ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2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ﷲﺩ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16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5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ﺽ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ﻧﺎ</w:t>
            </w:r>
            <w:r>
              <w:rPr>
                <w:rFonts w:ascii="Arial" w:eastAsia="Arial" w:hAnsi="Arial" w:cs="Arial"/>
                <w:sz w:val="21"/>
                <w:szCs w:val="21"/>
              </w:rPr>
              <w:t>ﺛ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8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ﻣﺣ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ﻗ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17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4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ﺫﻐ</w:t>
            </w:r>
            <w:r>
              <w:rPr>
                <w:rFonts w:ascii="Arial" w:eastAsia="Arial" w:hAnsi="Arial" w:cs="Arial"/>
                <w:sz w:val="21"/>
                <w:szCs w:val="21"/>
              </w:rPr>
              <w:t>ﺗ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3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z w:val="21"/>
                <w:szCs w:val="21"/>
              </w:rPr>
              <w:t>2014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4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ﺟﻌ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ﺢ</w:t>
            </w:r>
            <w:r>
              <w:rPr>
                <w:rFonts w:ascii="Arial" w:eastAsia="Arial" w:hAnsi="Arial" w:cs="Arial"/>
                <w:sz w:val="21"/>
                <w:szCs w:val="21"/>
              </w:rPr>
              <w:t>ﻟ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ﺻ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ﺷ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2017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3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z w:val="21"/>
                <w:szCs w:val="21"/>
              </w:rPr>
              <w:t>2017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8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ﻑ</w:t>
            </w:r>
            <w:r>
              <w:rPr>
                <w:rFonts w:ascii="Arial" w:eastAsia="Arial" w:hAnsi="Arial" w:cs="Arial"/>
                <w:sz w:val="21"/>
                <w:szCs w:val="21"/>
              </w:rPr>
              <w:t>ﻠ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ﺧ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ﻁ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19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ﺎﻳﻧﺎ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ﻣﺷ</w:t>
            </w:r>
            <w:r>
              <w:rPr>
                <w:rFonts w:ascii="Arial" w:eastAsia="Arial" w:hAnsi="Arial" w:cs="Arial"/>
                <w:sz w:val="21"/>
                <w:szCs w:val="21"/>
              </w:rPr>
              <w:t>ﻟ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3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z w:val="21"/>
                <w:szCs w:val="21"/>
              </w:rPr>
              <w:t>2020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79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ﻰ</w:t>
            </w:r>
            <w:r>
              <w:rPr>
                <w:rFonts w:ascii="Arial" w:eastAsia="Arial" w:hAnsi="Arial" w:cs="Arial"/>
                <w:sz w:val="21"/>
                <w:szCs w:val="21"/>
              </w:rPr>
              <w:t>ﻟﻭ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ﻱ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ﻭﻫ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ﻡ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ﻁﻓ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</w:t>
            </w:r>
          </w:p>
        </w:tc>
      </w:tr>
      <w:tr w:rsidR="007663F9">
        <w:trPr>
          <w:trHeight w:hRule="exact" w:val="372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2012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48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ﻳﺑ</w:t>
            </w:r>
            <w:r>
              <w:rPr>
                <w:rFonts w:ascii="Arial" w:eastAsia="Arial" w:hAnsi="Arial" w:cs="Arial"/>
                <w:sz w:val="21"/>
                <w:szCs w:val="21"/>
              </w:rPr>
              <w:t>ﻁﻟﺍ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ﻧ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</w:t>
            </w:r>
            <w:r>
              <w:rPr>
                <w:rFonts w:ascii="Arial" w:eastAsia="Arial" w:hAnsi="Arial" w:cs="Arial"/>
                <w:sz w:val="21"/>
                <w:szCs w:val="21"/>
              </w:rPr>
              <w:t>ﻠﻟ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ﻱﺭﺍ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z w:val="21"/>
                <w:szCs w:val="21"/>
              </w:rPr>
              <w:t>ﺃ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128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2012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ﺎﺻﺗ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ﻗ</w:t>
            </w:r>
            <w:r>
              <w:rPr>
                <w:rFonts w:ascii="Arial" w:eastAsia="Arial" w:hAnsi="Arial" w:cs="Arial"/>
                <w:sz w:val="21"/>
                <w:szCs w:val="21"/>
              </w:rPr>
              <w:t>ﺍ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2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ﺩﻣ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ﻝ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z w:val="21"/>
                <w:szCs w:val="21"/>
              </w:rPr>
              <w:t>ﺇ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ﻲ</w:t>
            </w:r>
            <w:r>
              <w:rPr>
                <w:rFonts w:ascii="Arial" w:eastAsia="Arial" w:hAnsi="Arial" w:cs="Arial"/>
                <w:sz w:val="21"/>
                <w:szCs w:val="21"/>
              </w:rPr>
              <w:t>ﻠﻋ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ﺣ</w:t>
            </w:r>
            <w:r>
              <w:rPr>
                <w:rFonts w:ascii="Arial" w:eastAsia="Arial" w:hAnsi="Arial" w:cs="Arial"/>
                <w:sz w:val="21"/>
                <w:szCs w:val="21"/>
              </w:rPr>
              <w:t>ﻣ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21</w:t>
            </w:r>
          </w:p>
        </w:tc>
      </w:tr>
      <w:tr w:rsidR="007663F9">
        <w:trPr>
          <w:trHeight w:hRule="exact" w:val="379"/>
        </w:trPr>
        <w:tc>
          <w:tcPr>
            <w:tcW w:w="180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5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2020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ﺔ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ﺓ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ﺎﻳ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</w:p>
        </w:tc>
        <w:tc>
          <w:tcPr>
            <w:tcW w:w="250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right="93"/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z w:val="21"/>
                <w:szCs w:val="21"/>
              </w:rPr>
              <w:t>2020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20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ﻡ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ﺳ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ﺟ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ﺭ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ﻣ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ﺎ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ﻡ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ﻳ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ﻛﺣ</w:t>
            </w:r>
            <w:r>
              <w:rPr>
                <w:rFonts w:ascii="Arial" w:eastAsia="Arial" w:hAnsi="Arial" w:cs="Arial"/>
                <w:sz w:val="21"/>
                <w:szCs w:val="21"/>
              </w:rPr>
              <w:t>ﻟﺍ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ﺑ</w:t>
            </w:r>
            <w:r>
              <w:rPr>
                <w:rFonts w:ascii="Arial" w:eastAsia="Arial" w:hAnsi="Arial" w:cs="Arial"/>
                <w:sz w:val="21"/>
                <w:szCs w:val="21"/>
              </w:rPr>
              <w:t>ﻋ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ﻼﺣ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3F9" w:rsidRDefault="00EF3467">
            <w:pPr>
              <w:spacing w:line="220" w:lineRule="exact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22</w:t>
            </w:r>
          </w:p>
        </w:tc>
      </w:tr>
    </w:tbl>
    <w:p w:rsidR="00EF3467" w:rsidRDefault="00EF3467"/>
    <w:sectPr w:rsidR="00EF3467">
      <w:type w:val="continuous"/>
      <w:pgSz w:w="11920" w:h="16840"/>
      <w:pgMar w:top="640" w:right="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90A"/>
    <w:multiLevelType w:val="multilevel"/>
    <w:tmpl w:val="9CDADF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F9"/>
    <w:rsid w:val="007663F9"/>
    <w:rsid w:val="00EE027E"/>
    <w:rsid w:val="00E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E1B5"/>
  <w15:docId w15:val="{DFEA1E1C-306F-46F1-8257-6FE2D783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2021-05-25T12:53:00Z</dcterms:created>
  <dcterms:modified xsi:type="dcterms:W3CDTF">2021-05-25T12:53:00Z</dcterms:modified>
</cp:coreProperties>
</file>